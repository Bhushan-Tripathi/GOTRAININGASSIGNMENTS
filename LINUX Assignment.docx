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671689" w14:textId="363BBC93" w:rsidR="00A9204E" w:rsidRPr="009A7163" w:rsidRDefault="009A7163" w:rsidP="009A7163">
      <w:pPr>
        <w:jc w:val="center"/>
        <w:rPr>
          <w:rFonts w:ascii="Cambria" w:hAnsi="Cambria"/>
          <w:sz w:val="24"/>
          <w:szCs w:val="24"/>
        </w:rPr>
      </w:pPr>
      <w:r w:rsidRPr="009A7163">
        <w:rPr>
          <w:rFonts w:ascii="Cambria" w:hAnsi="Cambria"/>
          <w:sz w:val="24"/>
          <w:szCs w:val="24"/>
        </w:rPr>
        <w:t>LINUX ASSIGNMENT – Bhushan Tripathi</w:t>
      </w:r>
    </w:p>
    <w:p w14:paraId="2CBE2C45" w14:textId="16B516E1" w:rsidR="009A7163" w:rsidRPr="009A7163" w:rsidRDefault="009A7163">
      <w:pPr>
        <w:rPr>
          <w:rFonts w:ascii="Cambria" w:hAnsi="Cambria"/>
          <w:sz w:val="24"/>
          <w:szCs w:val="24"/>
        </w:rPr>
      </w:pPr>
    </w:p>
    <w:p w14:paraId="3C3B77FA" w14:textId="03B42B2D" w:rsidR="009A7163" w:rsidRDefault="009A7163" w:rsidP="009A7163">
      <w:pPr>
        <w:spacing w:line="360" w:lineRule="auto"/>
        <w:rPr>
          <w:rFonts w:ascii="Cambria" w:hAnsi="Cambria"/>
          <w:sz w:val="24"/>
          <w:szCs w:val="24"/>
        </w:rPr>
      </w:pPr>
    </w:p>
    <w:p w14:paraId="31E90416" w14:textId="1A99A84B" w:rsidR="009A7163" w:rsidRDefault="009A7163" w:rsidP="009A7163">
      <w:pPr>
        <w:pStyle w:val="ListParagraph"/>
        <w:numPr>
          <w:ilvl w:val="0"/>
          <w:numId w:val="25"/>
        </w:numPr>
        <w:spacing w:line="360" w:lineRule="auto"/>
        <w:rPr>
          <w:rFonts w:ascii="Cambria" w:hAnsi="Cambria"/>
          <w:sz w:val="24"/>
          <w:szCs w:val="24"/>
        </w:rPr>
      </w:pPr>
      <w:r>
        <w:rPr>
          <w:rFonts w:ascii="Cambria" w:hAnsi="Cambria"/>
          <w:sz w:val="24"/>
          <w:szCs w:val="24"/>
        </w:rPr>
        <w:t>Not.</w:t>
      </w:r>
    </w:p>
    <w:p w14:paraId="0FA6056C" w14:textId="5D958498" w:rsidR="009A7163" w:rsidRDefault="009A7163" w:rsidP="009A7163">
      <w:pPr>
        <w:pStyle w:val="ListParagraph"/>
        <w:numPr>
          <w:ilvl w:val="0"/>
          <w:numId w:val="25"/>
        </w:numPr>
        <w:spacing w:line="360" w:lineRule="auto"/>
        <w:rPr>
          <w:rFonts w:ascii="Cambria" w:hAnsi="Cambria"/>
          <w:sz w:val="24"/>
          <w:szCs w:val="24"/>
        </w:rPr>
      </w:pPr>
      <w:r>
        <w:rPr>
          <w:rFonts w:ascii="Cambria" w:hAnsi="Cambria"/>
          <w:sz w:val="24"/>
          <w:szCs w:val="24"/>
        </w:rPr>
        <w:t>Daemons are background processes that keep running in the background while working on LINUX terminal.</w:t>
      </w:r>
    </w:p>
    <w:p w14:paraId="4C0C9AC0" w14:textId="207705E5" w:rsidR="009A7163" w:rsidRDefault="009A7163" w:rsidP="009A7163">
      <w:pPr>
        <w:pStyle w:val="ListParagraph"/>
        <w:numPr>
          <w:ilvl w:val="0"/>
          <w:numId w:val="25"/>
        </w:numPr>
        <w:spacing w:line="360" w:lineRule="auto"/>
        <w:rPr>
          <w:rFonts w:ascii="Cambria" w:hAnsi="Cambria"/>
          <w:sz w:val="24"/>
          <w:szCs w:val="24"/>
        </w:rPr>
      </w:pPr>
      <w:r>
        <w:rPr>
          <w:rFonts w:ascii="Cambria" w:hAnsi="Cambria"/>
          <w:sz w:val="24"/>
          <w:szCs w:val="24"/>
        </w:rPr>
        <w:t>Command Mode, Insert Mode and Ex-Command Mode.</w:t>
      </w:r>
    </w:p>
    <w:p w14:paraId="1129EBB3" w14:textId="3870144A" w:rsidR="009A7163" w:rsidRDefault="009A7163" w:rsidP="009A7163">
      <w:pPr>
        <w:pStyle w:val="ListParagraph"/>
        <w:numPr>
          <w:ilvl w:val="0"/>
          <w:numId w:val="25"/>
        </w:numPr>
        <w:spacing w:line="360" w:lineRule="auto"/>
        <w:rPr>
          <w:rFonts w:ascii="Cambria" w:hAnsi="Cambria"/>
          <w:sz w:val="24"/>
          <w:szCs w:val="24"/>
        </w:rPr>
      </w:pPr>
      <w:r>
        <w:rPr>
          <w:rFonts w:ascii="Cambria" w:hAnsi="Cambria"/>
          <w:sz w:val="24"/>
          <w:szCs w:val="24"/>
        </w:rPr>
        <w:t>G</w:t>
      </w:r>
      <w:r w:rsidRPr="009A7163">
        <w:rPr>
          <w:rFonts w:ascii="Cambria" w:hAnsi="Cambria"/>
          <w:sz w:val="24"/>
          <w:szCs w:val="24"/>
        </w:rPr>
        <w:t>rep is a command-line utility for searching plain-text data sets for lines that match a regular expression. Its name comes from the ed command g/re/p, which has the same effect: doing a global search with the regular expression and printing all matching lines.</w:t>
      </w:r>
    </w:p>
    <w:p w14:paraId="3EC73998" w14:textId="6E5C30A2" w:rsidR="009A7163" w:rsidRDefault="009A7163" w:rsidP="009A7163">
      <w:pPr>
        <w:pStyle w:val="ListParagraph"/>
        <w:numPr>
          <w:ilvl w:val="0"/>
          <w:numId w:val="25"/>
        </w:numPr>
        <w:spacing w:line="360" w:lineRule="auto"/>
        <w:rPr>
          <w:rFonts w:ascii="Cambria" w:hAnsi="Cambria"/>
          <w:sz w:val="24"/>
          <w:szCs w:val="24"/>
        </w:rPr>
      </w:pPr>
      <w:r>
        <w:rPr>
          <w:rFonts w:ascii="Cambria" w:hAnsi="Cambria"/>
          <w:sz w:val="24"/>
          <w:szCs w:val="24"/>
        </w:rPr>
        <w:t>It contains locally installed files.</w:t>
      </w:r>
    </w:p>
    <w:p w14:paraId="61C2B6C1" w14:textId="4BA35284" w:rsidR="009A7163" w:rsidRDefault="009A7163" w:rsidP="009A7163">
      <w:pPr>
        <w:pStyle w:val="ListParagraph"/>
        <w:numPr>
          <w:ilvl w:val="0"/>
          <w:numId w:val="25"/>
        </w:numPr>
        <w:spacing w:line="360" w:lineRule="auto"/>
        <w:rPr>
          <w:rFonts w:ascii="Cambria" w:hAnsi="Cambria"/>
          <w:sz w:val="24"/>
          <w:szCs w:val="24"/>
        </w:rPr>
      </w:pPr>
      <w:r w:rsidRPr="009A7163">
        <w:rPr>
          <w:rFonts w:ascii="Cambria" w:hAnsi="Cambria"/>
          <w:sz w:val="24"/>
          <w:szCs w:val="24"/>
        </w:rPr>
        <w:t xml:space="preserve">The cd / command takes you </w:t>
      </w:r>
      <w:r>
        <w:rPr>
          <w:rFonts w:ascii="Cambria" w:hAnsi="Cambria"/>
          <w:sz w:val="24"/>
          <w:szCs w:val="24"/>
        </w:rPr>
        <w:t>to the next directory you want to get to within the working directory, CS ~ takes you to the parent directory from the directory you were working in, CD – takes you to the root directory.</w:t>
      </w:r>
    </w:p>
    <w:p w14:paraId="53A16BF1" w14:textId="4174E67C" w:rsidR="009A7163" w:rsidRDefault="009A7163" w:rsidP="009A7163">
      <w:pPr>
        <w:pStyle w:val="ListParagraph"/>
        <w:numPr>
          <w:ilvl w:val="0"/>
          <w:numId w:val="25"/>
        </w:numPr>
        <w:spacing w:line="360" w:lineRule="auto"/>
        <w:rPr>
          <w:rFonts w:ascii="Cambria" w:hAnsi="Cambria"/>
          <w:sz w:val="24"/>
          <w:szCs w:val="24"/>
        </w:rPr>
      </w:pPr>
      <w:r>
        <w:rPr>
          <w:rFonts w:ascii="Cambria" w:hAnsi="Cambria"/>
          <w:sz w:val="24"/>
          <w:szCs w:val="24"/>
        </w:rPr>
        <w:t xml:space="preserve">PWD </w:t>
      </w:r>
      <w:r w:rsidR="003D49D2">
        <w:rPr>
          <w:rFonts w:ascii="Cambria" w:hAnsi="Cambria"/>
          <w:sz w:val="24"/>
          <w:szCs w:val="24"/>
        </w:rPr>
        <w:t>-</w:t>
      </w:r>
      <w:r>
        <w:rPr>
          <w:rFonts w:ascii="Cambria" w:hAnsi="Cambria"/>
          <w:sz w:val="24"/>
          <w:szCs w:val="24"/>
        </w:rPr>
        <w:t xml:space="preserve"> Print Working Directory.</w:t>
      </w:r>
    </w:p>
    <w:p w14:paraId="35E960CB" w14:textId="0981A8E3" w:rsidR="009A7163" w:rsidRDefault="003D49D2" w:rsidP="009A7163">
      <w:pPr>
        <w:pStyle w:val="ListParagraph"/>
        <w:numPr>
          <w:ilvl w:val="0"/>
          <w:numId w:val="25"/>
        </w:numPr>
        <w:spacing w:line="360" w:lineRule="auto"/>
        <w:rPr>
          <w:rFonts w:ascii="Cambria" w:hAnsi="Cambria"/>
          <w:sz w:val="24"/>
          <w:szCs w:val="24"/>
        </w:rPr>
      </w:pPr>
      <w:r>
        <w:rPr>
          <w:rFonts w:ascii="Cambria" w:hAnsi="Cambria"/>
          <w:sz w:val="24"/>
          <w:szCs w:val="24"/>
        </w:rPr>
        <w:t>“</w:t>
      </w:r>
      <w:proofErr w:type="spellStart"/>
      <w:r>
        <w:rPr>
          <w:rFonts w:ascii="Cambria" w:hAnsi="Cambria"/>
          <w:sz w:val="24"/>
          <w:szCs w:val="24"/>
        </w:rPr>
        <w:t>Sudo</w:t>
      </w:r>
      <w:proofErr w:type="spellEnd"/>
      <w:r>
        <w:rPr>
          <w:rFonts w:ascii="Cambria" w:hAnsi="Cambria"/>
          <w:sz w:val="24"/>
          <w:szCs w:val="24"/>
        </w:rPr>
        <w:t>”</w:t>
      </w:r>
    </w:p>
    <w:p w14:paraId="4E38B29A" w14:textId="78672DCC" w:rsidR="003D49D2" w:rsidRDefault="003D49D2" w:rsidP="009A7163">
      <w:pPr>
        <w:pStyle w:val="ListParagraph"/>
        <w:numPr>
          <w:ilvl w:val="0"/>
          <w:numId w:val="25"/>
        </w:numPr>
        <w:spacing w:line="360" w:lineRule="auto"/>
        <w:rPr>
          <w:rFonts w:ascii="Cambria" w:hAnsi="Cambria"/>
          <w:sz w:val="24"/>
          <w:szCs w:val="24"/>
        </w:rPr>
      </w:pPr>
      <w:proofErr w:type="spellStart"/>
      <w:r>
        <w:rPr>
          <w:rFonts w:ascii="Cambria" w:hAnsi="Cambria"/>
          <w:sz w:val="24"/>
          <w:szCs w:val="24"/>
        </w:rPr>
        <w:t>Sudo</w:t>
      </w:r>
      <w:proofErr w:type="spellEnd"/>
      <w:r>
        <w:rPr>
          <w:rFonts w:ascii="Cambria" w:hAnsi="Cambria"/>
          <w:sz w:val="24"/>
          <w:szCs w:val="24"/>
        </w:rPr>
        <w:t xml:space="preserve"> -S</w:t>
      </w:r>
    </w:p>
    <w:p w14:paraId="2954E7B8" w14:textId="319FB9E0" w:rsidR="003D49D2" w:rsidRDefault="003D49D2" w:rsidP="009A7163">
      <w:pPr>
        <w:pStyle w:val="ListParagraph"/>
        <w:numPr>
          <w:ilvl w:val="0"/>
          <w:numId w:val="25"/>
        </w:numPr>
        <w:spacing w:line="360" w:lineRule="auto"/>
        <w:rPr>
          <w:rFonts w:ascii="Cambria" w:hAnsi="Cambria"/>
          <w:sz w:val="24"/>
          <w:szCs w:val="24"/>
        </w:rPr>
      </w:pPr>
      <w:proofErr w:type="spellStart"/>
      <w:r>
        <w:rPr>
          <w:rFonts w:ascii="Cambria" w:hAnsi="Cambria"/>
          <w:sz w:val="24"/>
          <w:szCs w:val="24"/>
        </w:rPr>
        <w:t>Su</w:t>
      </w:r>
      <w:proofErr w:type="spellEnd"/>
    </w:p>
    <w:p w14:paraId="57AA8850" w14:textId="5EEA63FE" w:rsidR="003D49D2" w:rsidRDefault="003D49D2" w:rsidP="009A7163">
      <w:pPr>
        <w:pStyle w:val="ListParagraph"/>
        <w:numPr>
          <w:ilvl w:val="0"/>
          <w:numId w:val="25"/>
        </w:numPr>
        <w:spacing w:line="360" w:lineRule="auto"/>
        <w:rPr>
          <w:rFonts w:ascii="Cambria" w:hAnsi="Cambria"/>
          <w:sz w:val="24"/>
          <w:szCs w:val="24"/>
        </w:rPr>
      </w:pPr>
      <w:proofErr w:type="spellStart"/>
      <w:r>
        <w:rPr>
          <w:rFonts w:ascii="Cambria" w:hAnsi="Cambria"/>
          <w:sz w:val="24"/>
          <w:szCs w:val="24"/>
        </w:rPr>
        <w:t>Su</w:t>
      </w:r>
      <w:proofErr w:type="spellEnd"/>
    </w:p>
    <w:p w14:paraId="610ADDE4" w14:textId="6D549FB3" w:rsidR="003D49D2" w:rsidRDefault="003D49D2" w:rsidP="009A7163">
      <w:pPr>
        <w:pStyle w:val="ListParagraph"/>
        <w:numPr>
          <w:ilvl w:val="0"/>
          <w:numId w:val="25"/>
        </w:numPr>
        <w:spacing w:line="360" w:lineRule="auto"/>
        <w:rPr>
          <w:rFonts w:ascii="Cambria" w:hAnsi="Cambria"/>
          <w:sz w:val="24"/>
          <w:szCs w:val="24"/>
        </w:rPr>
      </w:pPr>
      <w:r w:rsidRPr="003D49D2">
        <w:rPr>
          <w:rFonts w:ascii="Cambria" w:hAnsi="Cambria"/>
          <w:sz w:val="24"/>
          <w:szCs w:val="24"/>
        </w:rPr>
        <w:t>“Ctrl + L”</w:t>
      </w:r>
    </w:p>
    <w:p w14:paraId="627F8D50" w14:textId="203AAAEA" w:rsidR="003D49D2" w:rsidRDefault="003D49D2" w:rsidP="009A7163">
      <w:pPr>
        <w:pStyle w:val="ListParagraph"/>
        <w:numPr>
          <w:ilvl w:val="0"/>
          <w:numId w:val="25"/>
        </w:numPr>
        <w:spacing w:line="360" w:lineRule="auto"/>
        <w:rPr>
          <w:rFonts w:ascii="Cambria" w:hAnsi="Cambria"/>
          <w:sz w:val="24"/>
          <w:szCs w:val="24"/>
        </w:rPr>
      </w:pPr>
      <w:proofErr w:type="spellStart"/>
      <w:r>
        <w:rPr>
          <w:rFonts w:ascii="Cambria" w:hAnsi="Cambria"/>
          <w:sz w:val="24"/>
          <w:szCs w:val="24"/>
        </w:rPr>
        <w:t>Mkdir</w:t>
      </w:r>
      <w:proofErr w:type="spellEnd"/>
    </w:p>
    <w:p w14:paraId="79FA5365" w14:textId="56B4FF28" w:rsidR="003D49D2" w:rsidRDefault="003D49D2" w:rsidP="009A7163">
      <w:pPr>
        <w:pStyle w:val="ListParagraph"/>
        <w:numPr>
          <w:ilvl w:val="0"/>
          <w:numId w:val="25"/>
        </w:numPr>
        <w:spacing w:line="360" w:lineRule="auto"/>
        <w:rPr>
          <w:rFonts w:ascii="Cambria" w:hAnsi="Cambria"/>
          <w:sz w:val="24"/>
          <w:szCs w:val="24"/>
        </w:rPr>
      </w:pPr>
      <w:r>
        <w:rPr>
          <w:rFonts w:ascii="Cambria" w:hAnsi="Cambria"/>
          <w:sz w:val="24"/>
          <w:szCs w:val="24"/>
        </w:rPr>
        <w:t>cd ..</w:t>
      </w:r>
    </w:p>
    <w:p w14:paraId="38E44D5E" w14:textId="77777777" w:rsidR="003D49D2" w:rsidRDefault="003D49D2" w:rsidP="003D49D2">
      <w:pPr>
        <w:pStyle w:val="ListParagraph"/>
        <w:numPr>
          <w:ilvl w:val="0"/>
          <w:numId w:val="25"/>
        </w:numPr>
        <w:spacing w:line="360" w:lineRule="auto"/>
        <w:rPr>
          <w:rFonts w:ascii="Cambria" w:hAnsi="Cambria"/>
          <w:sz w:val="24"/>
          <w:szCs w:val="24"/>
        </w:rPr>
      </w:pPr>
      <w:r w:rsidRPr="003D49D2">
        <w:rPr>
          <w:rFonts w:ascii="Cambria" w:hAnsi="Cambria"/>
          <w:sz w:val="24"/>
          <w:szCs w:val="24"/>
        </w:rPr>
        <w:t>“Ctrl + L”</w:t>
      </w:r>
    </w:p>
    <w:p w14:paraId="2978D5E2" w14:textId="77777777" w:rsidR="003D49D2" w:rsidRDefault="003D49D2" w:rsidP="003D49D2">
      <w:pPr>
        <w:pStyle w:val="ListParagraph"/>
        <w:numPr>
          <w:ilvl w:val="0"/>
          <w:numId w:val="25"/>
        </w:numPr>
        <w:spacing w:line="360" w:lineRule="auto"/>
        <w:rPr>
          <w:rFonts w:ascii="Cambria" w:hAnsi="Cambria"/>
          <w:sz w:val="24"/>
          <w:szCs w:val="24"/>
        </w:rPr>
      </w:pPr>
      <w:proofErr w:type="spellStart"/>
      <w:r>
        <w:rPr>
          <w:rFonts w:ascii="Cambria" w:hAnsi="Cambria"/>
          <w:sz w:val="24"/>
          <w:szCs w:val="24"/>
        </w:rPr>
        <w:t>Mkdir</w:t>
      </w:r>
      <w:proofErr w:type="spellEnd"/>
    </w:p>
    <w:p w14:paraId="1765CA67" w14:textId="77777777" w:rsidR="003D49D2" w:rsidRDefault="003D49D2" w:rsidP="003D49D2">
      <w:pPr>
        <w:pStyle w:val="ListParagraph"/>
        <w:numPr>
          <w:ilvl w:val="0"/>
          <w:numId w:val="25"/>
        </w:numPr>
        <w:spacing w:line="360" w:lineRule="auto"/>
        <w:rPr>
          <w:rFonts w:ascii="Cambria" w:hAnsi="Cambria"/>
          <w:sz w:val="24"/>
          <w:szCs w:val="24"/>
        </w:rPr>
      </w:pPr>
      <w:r>
        <w:rPr>
          <w:rFonts w:ascii="Cambria" w:hAnsi="Cambria"/>
          <w:sz w:val="24"/>
          <w:szCs w:val="24"/>
        </w:rPr>
        <w:t>cd ..</w:t>
      </w:r>
    </w:p>
    <w:p w14:paraId="5694EE59" w14:textId="087ECE17" w:rsidR="003D49D2" w:rsidRDefault="003D49D2" w:rsidP="009A7163">
      <w:pPr>
        <w:pStyle w:val="ListParagraph"/>
        <w:numPr>
          <w:ilvl w:val="0"/>
          <w:numId w:val="25"/>
        </w:numPr>
        <w:spacing w:line="360" w:lineRule="auto"/>
        <w:rPr>
          <w:rFonts w:ascii="Cambria" w:hAnsi="Cambria"/>
          <w:sz w:val="24"/>
          <w:szCs w:val="24"/>
        </w:rPr>
      </w:pPr>
      <w:r>
        <w:rPr>
          <w:rFonts w:ascii="Cambria" w:hAnsi="Cambria"/>
          <w:sz w:val="24"/>
          <w:szCs w:val="24"/>
        </w:rPr>
        <w:t>ls</w:t>
      </w:r>
    </w:p>
    <w:p w14:paraId="03B4F192" w14:textId="45AEE314" w:rsidR="003D49D2" w:rsidRDefault="003D49D2" w:rsidP="009A7163">
      <w:pPr>
        <w:pStyle w:val="ListParagraph"/>
        <w:numPr>
          <w:ilvl w:val="0"/>
          <w:numId w:val="25"/>
        </w:numPr>
        <w:spacing w:line="360" w:lineRule="auto"/>
        <w:rPr>
          <w:rFonts w:ascii="Cambria" w:hAnsi="Cambria"/>
          <w:sz w:val="24"/>
          <w:szCs w:val="24"/>
        </w:rPr>
      </w:pPr>
      <w:r>
        <w:rPr>
          <w:rFonts w:ascii="Cambria" w:hAnsi="Cambria"/>
          <w:sz w:val="24"/>
          <w:szCs w:val="24"/>
        </w:rPr>
        <w:t>ls -r</w:t>
      </w:r>
    </w:p>
    <w:p w14:paraId="614A568C" w14:textId="5FC6537D" w:rsidR="003D49D2" w:rsidRDefault="00194725" w:rsidP="009A7163">
      <w:pPr>
        <w:pStyle w:val="ListParagraph"/>
        <w:numPr>
          <w:ilvl w:val="0"/>
          <w:numId w:val="25"/>
        </w:numPr>
        <w:spacing w:line="360" w:lineRule="auto"/>
        <w:rPr>
          <w:rFonts w:ascii="Cambria" w:hAnsi="Cambria"/>
          <w:sz w:val="24"/>
          <w:szCs w:val="24"/>
        </w:rPr>
      </w:pPr>
      <w:r>
        <w:rPr>
          <w:rFonts w:ascii="Cambria" w:hAnsi="Cambria"/>
          <w:sz w:val="24"/>
          <w:szCs w:val="24"/>
        </w:rPr>
        <w:t>ls executed in parent directory</w:t>
      </w:r>
    </w:p>
    <w:p w14:paraId="567DD07B" w14:textId="64311432" w:rsidR="00194725" w:rsidRDefault="00194725" w:rsidP="009A7163">
      <w:pPr>
        <w:pStyle w:val="ListParagraph"/>
        <w:numPr>
          <w:ilvl w:val="0"/>
          <w:numId w:val="25"/>
        </w:numPr>
        <w:spacing w:line="360" w:lineRule="auto"/>
        <w:rPr>
          <w:rFonts w:ascii="Cambria" w:hAnsi="Cambria"/>
          <w:sz w:val="24"/>
          <w:szCs w:val="24"/>
        </w:rPr>
      </w:pPr>
      <w:proofErr w:type="spellStart"/>
      <w:r>
        <w:rPr>
          <w:rFonts w:ascii="Cambria" w:hAnsi="Cambria"/>
          <w:sz w:val="24"/>
          <w:szCs w:val="24"/>
        </w:rPr>
        <w:t>rmdir</w:t>
      </w:r>
      <w:proofErr w:type="spellEnd"/>
    </w:p>
    <w:p w14:paraId="49E0BFE5" w14:textId="2379B0E3" w:rsidR="00194725" w:rsidRDefault="00194725" w:rsidP="009A7163">
      <w:pPr>
        <w:pStyle w:val="ListParagraph"/>
        <w:numPr>
          <w:ilvl w:val="0"/>
          <w:numId w:val="25"/>
        </w:numPr>
        <w:spacing w:line="360" w:lineRule="auto"/>
        <w:rPr>
          <w:rFonts w:ascii="Cambria" w:hAnsi="Cambria"/>
          <w:sz w:val="24"/>
          <w:szCs w:val="24"/>
        </w:rPr>
      </w:pPr>
      <w:r w:rsidRPr="00194725">
        <w:rPr>
          <w:rFonts w:ascii="Cambria" w:hAnsi="Cambria"/>
          <w:sz w:val="24"/>
          <w:szCs w:val="24"/>
        </w:rPr>
        <w:t>mv *.txt folder</w:t>
      </w:r>
    </w:p>
    <w:p w14:paraId="0E83C431" w14:textId="0A130CE5" w:rsidR="00194725" w:rsidRDefault="00194725" w:rsidP="009A7163">
      <w:pPr>
        <w:pStyle w:val="ListParagraph"/>
        <w:numPr>
          <w:ilvl w:val="0"/>
          <w:numId w:val="25"/>
        </w:numPr>
        <w:spacing w:line="360" w:lineRule="auto"/>
        <w:rPr>
          <w:rFonts w:ascii="Cambria" w:hAnsi="Cambria"/>
          <w:sz w:val="24"/>
          <w:szCs w:val="24"/>
        </w:rPr>
      </w:pPr>
      <w:r w:rsidRPr="00194725">
        <w:rPr>
          <w:rFonts w:ascii="Cambria" w:hAnsi="Cambria"/>
          <w:sz w:val="24"/>
          <w:szCs w:val="24"/>
        </w:rPr>
        <w:lastRenderedPageBreak/>
        <w:t>ls -d /</w:t>
      </w:r>
      <w:proofErr w:type="spellStart"/>
      <w:r w:rsidRPr="00194725">
        <w:rPr>
          <w:rFonts w:ascii="Cambria" w:hAnsi="Cambria"/>
          <w:sz w:val="24"/>
          <w:szCs w:val="24"/>
        </w:rPr>
        <w:t>etc</w:t>
      </w:r>
      <w:proofErr w:type="spellEnd"/>
      <w:r w:rsidRPr="00194725">
        <w:rPr>
          <w:rFonts w:ascii="Cambria" w:hAnsi="Cambria"/>
          <w:sz w:val="24"/>
          <w:szCs w:val="24"/>
        </w:rPr>
        <w:t>/[ac]*</w:t>
      </w:r>
    </w:p>
    <w:p w14:paraId="17E25CD9" w14:textId="6DAF906B" w:rsidR="00194725" w:rsidRDefault="00194725" w:rsidP="009A7163">
      <w:pPr>
        <w:pStyle w:val="ListParagraph"/>
        <w:numPr>
          <w:ilvl w:val="0"/>
          <w:numId w:val="25"/>
        </w:numPr>
        <w:spacing w:line="360" w:lineRule="auto"/>
        <w:rPr>
          <w:rFonts w:ascii="Cambria" w:hAnsi="Cambria"/>
          <w:sz w:val="24"/>
          <w:szCs w:val="24"/>
        </w:rPr>
      </w:pPr>
      <w:r>
        <w:rPr>
          <w:rFonts w:ascii="Cambria" w:hAnsi="Cambria"/>
          <w:sz w:val="24"/>
          <w:szCs w:val="24"/>
        </w:rPr>
        <w:t>mv *.txt folder</w:t>
      </w:r>
    </w:p>
    <w:p w14:paraId="03444838" w14:textId="4C1E4CB0" w:rsidR="00194725" w:rsidRDefault="00194725" w:rsidP="009A7163">
      <w:pPr>
        <w:pStyle w:val="ListParagraph"/>
        <w:numPr>
          <w:ilvl w:val="0"/>
          <w:numId w:val="25"/>
        </w:numPr>
        <w:spacing w:line="360" w:lineRule="auto"/>
        <w:rPr>
          <w:rFonts w:ascii="Cambria" w:hAnsi="Cambria"/>
          <w:sz w:val="24"/>
          <w:szCs w:val="24"/>
        </w:rPr>
      </w:pPr>
      <w:proofErr w:type="spellStart"/>
      <w:r>
        <w:rPr>
          <w:rFonts w:ascii="Cambria" w:hAnsi="Cambria"/>
          <w:sz w:val="24"/>
          <w:szCs w:val="24"/>
        </w:rPr>
        <w:t>chown</w:t>
      </w:r>
      <w:proofErr w:type="spellEnd"/>
    </w:p>
    <w:p w14:paraId="4170DB19" w14:textId="0D40AE6F" w:rsidR="00194725" w:rsidRDefault="00194725" w:rsidP="009A7163">
      <w:pPr>
        <w:pStyle w:val="ListParagraph"/>
        <w:numPr>
          <w:ilvl w:val="0"/>
          <w:numId w:val="25"/>
        </w:numPr>
        <w:spacing w:line="360" w:lineRule="auto"/>
        <w:rPr>
          <w:rFonts w:ascii="Cambria" w:hAnsi="Cambria"/>
          <w:sz w:val="24"/>
          <w:szCs w:val="24"/>
        </w:rPr>
      </w:pPr>
      <w:r w:rsidRPr="00194725">
        <w:rPr>
          <w:rFonts w:ascii="Cambria" w:hAnsi="Cambria"/>
          <w:sz w:val="24"/>
          <w:szCs w:val="24"/>
        </w:rPr>
        <w:t xml:space="preserve">rm -rf </w:t>
      </w:r>
      <w:proofErr w:type="spellStart"/>
      <w:r w:rsidRPr="00194725">
        <w:rPr>
          <w:rFonts w:ascii="Cambria" w:hAnsi="Cambria"/>
          <w:sz w:val="24"/>
          <w:szCs w:val="24"/>
        </w:rPr>
        <w:t>dirname</w:t>
      </w:r>
      <w:proofErr w:type="spellEnd"/>
    </w:p>
    <w:p w14:paraId="05707E51" w14:textId="32A273F1" w:rsidR="00194725" w:rsidRDefault="00194725" w:rsidP="009A7163">
      <w:pPr>
        <w:pStyle w:val="ListParagraph"/>
        <w:numPr>
          <w:ilvl w:val="0"/>
          <w:numId w:val="25"/>
        </w:numPr>
        <w:spacing w:line="360" w:lineRule="auto"/>
        <w:rPr>
          <w:rFonts w:ascii="Cambria" w:hAnsi="Cambria"/>
          <w:sz w:val="24"/>
          <w:szCs w:val="24"/>
        </w:rPr>
      </w:pPr>
      <w:r>
        <w:rPr>
          <w:rFonts w:ascii="Cambria" w:hAnsi="Cambria"/>
          <w:sz w:val="24"/>
          <w:szCs w:val="24"/>
        </w:rPr>
        <w:t xml:space="preserve">kill </w:t>
      </w:r>
      <w:proofErr w:type="spellStart"/>
      <w:r>
        <w:rPr>
          <w:rFonts w:ascii="Cambria" w:hAnsi="Cambria"/>
          <w:sz w:val="24"/>
          <w:szCs w:val="24"/>
        </w:rPr>
        <w:t>process_id</w:t>
      </w:r>
      <w:proofErr w:type="spellEnd"/>
    </w:p>
    <w:p w14:paraId="1D46C297" w14:textId="04E659C7" w:rsidR="00194725" w:rsidRDefault="00194725" w:rsidP="009A7163">
      <w:pPr>
        <w:pStyle w:val="ListParagraph"/>
        <w:numPr>
          <w:ilvl w:val="0"/>
          <w:numId w:val="25"/>
        </w:numPr>
        <w:spacing w:line="360" w:lineRule="auto"/>
        <w:rPr>
          <w:rFonts w:ascii="Cambria" w:hAnsi="Cambria"/>
          <w:sz w:val="24"/>
          <w:szCs w:val="24"/>
        </w:rPr>
      </w:pPr>
      <w:proofErr w:type="spellStart"/>
      <w:r>
        <w:rPr>
          <w:rFonts w:ascii="Cambria" w:hAnsi="Cambria"/>
          <w:sz w:val="24"/>
          <w:szCs w:val="24"/>
        </w:rPr>
        <w:t>whoami</w:t>
      </w:r>
      <w:proofErr w:type="spellEnd"/>
    </w:p>
    <w:p w14:paraId="67B4226D" w14:textId="5F92F5D5" w:rsidR="00194725" w:rsidRDefault="00194725" w:rsidP="009A7163">
      <w:pPr>
        <w:pStyle w:val="ListParagraph"/>
        <w:numPr>
          <w:ilvl w:val="0"/>
          <w:numId w:val="25"/>
        </w:numPr>
        <w:spacing w:line="360" w:lineRule="auto"/>
        <w:rPr>
          <w:rFonts w:ascii="Cambria" w:hAnsi="Cambria"/>
          <w:sz w:val="24"/>
          <w:szCs w:val="24"/>
        </w:rPr>
      </w:pPr>
      <w:r>
        <w:rPr>
          <w:rFonts w:ascii="Cambria" w:hAnsi="Cambria"/>
          <w:sz w:val="24"/>
          <w:szCs w:val="24"/>
        </w:rPr>
        <w:t>File name.txt</w:t>
      </w:r>
    </w:p>
    <w:p w14:paraId="32A43AB5" w14:textId="40B0CB4B" w:rsidR="00194725" w:rsidRDefault="00194725" w:rsidP="009A7163">
      <w:pPr>
        <w:pStyle w:val="ListParagraph"/>
        <w:numPr>
          <w:ilvl w:val="0"/>
          <w:numId w:val="25"/>
        </w:numPr>
        <w:spacing w:line="360" w:lineRule="auto"/>
        <w:rPr>
          <w:rFonts w:ascii="Cambria" w:hAnsi="Cambria"/>
          <w:sz w:val="24"/>
          <w:szCs w:val="24"/>
        </w:rPr>
      </w:pPr>
      <w:r>
        <w:rPr>
          <w:rFonts w:ascii="Cambria" w:hAnsi="Cambria"/>
          <w:sz w:val="24"/>
          <w:szCs w:val="24"/>
        </w:rPr>
        <w:t xml:space="preserve">Touch </w:t>
      </w:r>
      <w:r w:rsidR="00951921">
        <w:rPr>
          <w:rFonts w:ascii="Cambria" w:hAnsi="Cambria"/>
          <w:sz w:val="24"/>
          <w:szCs w:val="24"/>
        </w:rPr>
        <w:t>Bhushan.txt</w:t>
      </w:r>
    </w:p>
    <w:p w14:paraId="5973DE8D" w14:textId="4BCF3EC9" w:rsidR="00951921" w:rsidRDefault="00951921" w:rsidP="009A7163">
      <w:pPr>
        <w:pStyle w:val="ListParagraph"/>
        <w:numPr>
          <w:ilvl w:val="0"/>
          <w:numId w:val="25"/>
        </w:numPr>
        <w:spacing w:line="360" w:lineRule="auto"/>
        <w:rPr>
          <w:rFonts w:ascii="Cambria" w:hAnsi="Cambria"/>
          <w:sz w:val="24"/>
          <w:szCs w:val="24"/>
        </w:rPr>
      </w:pPr>
      <w:r>
        <w:rPr>
          <w:rFonts w:ascii="Cambria" w:hAnsi="Cambria"/>
          <w:sz w:val="24"/>
          <w:szCs w:val="24"/>
        </w:rPr>
        <w:t>ls</w:t>
      </w:r>
    </w:p>
    <w:p w14:paraId="0DC8016F" w14:textId="3F20C3B9" w:rsidR="00951921" w:rsidRDefault="00951921" w:rsidP="009A7163">
      <w:pPr>
        <w:pStyle w:val="ListParagraph"/>
        <w:numPr>
          <w:ilvl w:val="0"/>
          <w:numId w:val="25"/>
        </w:numPr>
        <w:spacing w:line="360" w:lineRule="auto"/>
        <w:rPr>
          <w:rFonts w:ascii="Cambria" w:hAnsi="Cambria"/>
          <w:sz w:val="24"/>
          <w:szCs w:val="24"/>
        </w:rPr>
      </w:pPr>
      <w:r>
        <w:rPr>
          <w:rFonts w:ascii="Cambria" w:hAnsi="Cambria"/>
          <w:sz w:val="24"/>
          <w:szCs w:val="24"/>
        </w:rPr>
        <w:t xml:space="preserve">ls </w:t>
      </w:r>
      <w:proofErr w:type="spellStart"/>
      <w:r>
        <w:rPr>
          <w:rFonts w:ascii="Cambria" w:hAnsi="Cambria"/>
          <w:sz w:val="24"/>
          <w:szCs w:val="24"/>
        </w:rPr>
        <w:t>folder_name</w:t>
      </w:r>
      <w:proofErr w:type="spellEnd"/>
    </w:p>
    <w:p w14:paraId="42EDFD72" w14:textId="6F4F2C24" w:rsidR="00951921" w:rsidRDefault="00951921" w:rsidP="009A7163">
      <w:pPr>
        <w:pStyle w:val="ListParagraph"/>
        <w:numPr>
          <w:ilvl w:val="0"/>
          <w:numId w:val="25"/>
        </w:numPr>
        <w:spacing w:line="360" w:lineRule="auto"/>
        <w:rPr>
          <w:rFonts w:ascii="Cambria" w:hAnsi="Cambria"/>
          <w:sz w:val="24"/>
          <w:szCs w:val="24"/>
        </w:rPr>
      </w:pPr>
      <w:proofErr w:type="spellStart"/>
      <w:r>
        <w:rPr>
          <w:rFonts w:ascii="Cambria" w:hAnsi="Cambria"/>
          <w:sz w:val="24"/>
          <w:szCs w:val="24"/>
        </w:rPr>
        <w:t>rmdir</w:t>
      </w:r>
      <w:proofErr w:type="spellEnd"/>
    </w:p>
    <w:p w14:paraId="4B5D4EB3" w14:textId="1B7C6165" w:rsidR="00951921" w:rsidRDefault="00951921" w:rsidP="009A7163">
      <w:pPr>
        <w:pStyle w:val="ListParagraph"/>
        <w:numPr>
          <w:ilvl w:val="0"/>
          <w:numId w:val="25"/>
        </w:numPr>
        <w:spacing w:line="360" w:lineRule="auto"/>
        <w:rPr>
          <w:rFonts w:ascii="Cambria" w:hAnsi="Cambria"/>
          <w:sz w:val="24"/>
          <w:szCs w:val="24"/>
        </w:rPr>
      </w:pPr>
      <w:r>
        <w:rPr>
          <w:rFonts w:ascii="Cambria" w:hAnsi="Cambria"/>
          <w:sz w:val="24"/>
          <w:szCs w:val="24"/>
        </w:rPr>
        <w:t>w</w:t>
      </w:r>
    </w:p>
    <w:p w14:paraId="0DB1199D" w14:textId="5DB024E0" w:rsidR="00951921" w:rsidRDefault="00951921" w:rsidP="009A7163">
      <w:pPr>
        <w:pStyle w:val="ListParagraph"/>
        <w:numPr>
          <w:ilvl w:val="0"/>
          <w:numId w:val="25"/>
        </w:numPr>
        <w:spacing w:line="360" w:lineRule="auto"/>
        <w:rPr>
          <w:rFonts w:ascii="Cambria" w:hAnsi="Cambria"/>
          <w:sz w:val="24"/>
          <w:szCs w:val="24"/>
        </w:rPr>
      </w:pPr>
      <w:r>
        <w:rPr>
          <w:rFonts w:ascii="Cambria" w:hAnsi="Cambria"/>
          <w:sz w:val="24"/>
          <w:szCs w:val="24"/>
        </w:rPr>
        <w:t>mv</w:t>
      </w:r>
    </w:p>
    <w:p w14:paraId="49839B8A" w14:textId="0780BD5A" w:rsidR="00951921" w:rsidRDefault="00951921" w:rsidP="009A7163">
      <w:pPr>
        <w:pStyle w:val="ListParagraph"/>
        <w:numPr>
          <w:ilvl w:val="0"/>
          <w:numId w:val="25"/>
        </w:numPr>
        <w:spacing w:line="360" w:lineRule="auto"/>
        <w:rPr>
          <w:rFonts w:ascii="Cambria" w:hAnsi="Cambria"/>
          <w:sz w:val="24"/>
          <w:szCs w:val="24"/>
        </w:rPr>
      </w:pPr>
      <w:r w:rsidRPr="00951921">
        <w:rPr>
          <w:rFonts w:ascii="Cambria" w:hAnsi="Cambria"/>
          <w:sz w:val="24"/>
          <w:szCs w:val="24"/>
        </w:rPr>
        <w:t>Most of them support rename --version , so use that to identify which one you have. mv simply changes the name of the file (it can also move it to another filesystem or path). You give it an old name and a new name, and it changes the file to the new name or location. rename is used to make bulk naming changes.</w:t>
      </w:r>
    </w:p>
    <w:p w14:paraId="70ECD1E6" w14:textId="2961B1F8" w:rsidR="00951921" w:rsidRDefault="00951921" w:rsidP="009A7163">
      <w:pPr>
        <w:pStyle w:val="ListParagraph"/>
        <w:numPr>
          <w:ilvl w:val="0"/>
          <w:numId w:val="25"/>
        </w:numPr>
        <w:spacing w:line="360" w:lineRule="auto"/>
        <w:rPr>
          <w:rFonts w:ascii="Cambria" w:hAnsi="Cambria"/>
          <w:sz w:val="24"/>
          <w:szCs w:val="24"/>
        </w:rPr>
      </w:pPr>
      <w:proofErr w:type="spellStart"/>
      <w:r>
        <w:rPr>
          <w:rFonts w:ascii="Cambria" w:hAnsi="Cambria"/>
          <w:sz w:val="24"/>
          <w:szCs w:val="24"/>
        </w:rPr>
        <w:t>Chmod</w:t>
      </w:r>
      <w:proofErr w:type="spellEnd"/>
    </w:p>
    <w:p w14:paraId="2DD84F62" w14:textId="53B8D516" w:rsidR="00951921" w:rsidRDefault="00951921" w:rsidP="009A7163">
      <w:pPr>
        <w:pStyle w:val="ListParagraph"/>
        <w:numPr>
          <w:ilvl w:val="0"/>
          <w:numId w:val="25"/>
        </w:numPr>
        <w:spacing w:line="360" w:lineRule="auto"/>
        <w:rPr>
          <w:rFonts w:ascii="Cambria" w:hAnsi="Cambria"/>
          <w:sz w:val="24"/>
          <w:szCs w:val="24"/>
        </w:rPr>
      </w:pPr>
      <w:r>
        <w:rPr>
          <w:rFonts w:ascii="Cambria" w:hAnsi="Cambria"/>
          <w:sz w:val="24"/>
          <w:szCs w:val="24"/>
        </w:rPr>
        <w:t>Last reboot</w:t>
      </w:r>
    </w:p>
    <w:p w14:paraId="74D37C6A" w14:textId="7B1E5B7F" w:rsidR="00951921" w:rsidRDefault="00951921" w:rsidP="009A7163">
      <w:pPr>
        <w:pStyle w:val="ListParagraph"/>
        <w:numPr>
          <w:ilvl w:val="0"/>
          <w:numId w:val="25"/>
        </w:numPr>
        <w:spacing w:line="360" w:lineRule="auto"/>
        <w:rPr>
          <w:rFonts w:ascii="Cambria" w:hAnsi="Cambria"/>
          <w:sz w:val="24"/>
          <w:szCs w:val="24"/>
        </w:rPr>
      </w:pPr>
      <w:r>
        <w:rPr>
          <w:rFonts w:ascii="Cambria" w:hAnsi="Cambria"/>
          <w:sz w:val="24"/>
          <w:szCs w:val="24"/>
        </w:rPr>
        <w:t>Ifconfig</w:t>
      </w:r>
    </w:p>
    <w:p w14:paraId="6AAB6FF5" w14:textId="25BA6033" w:rsidR="00951921" w:rsidRDefault="00951921" w:rsidP="009A7163">
      <w:pPr>
        <w:pStyle w:val="ListParagraph"/>
        <w:numPr>
          <w:ilvl w:val="0"/>
          <w:numId w:val="25"/>
        </w:numPr>
        <w:spacing w:line="360" w:lineRule="auto"/>
        <w:rPr>
          <w:rFonts w:ascii="Cambria" w:hAnsi="Cambria"/>
          <w:sz w:val="24"/>
          <w:szCs w:val="24"/>
        </w:rPr>
      </w:pPr>
      <w:r>
        <w:rPr>
          <w:rFonts w:ascii="Cambria" w:hAnsi="Cambria"/>
          <w:sz w:val="24"/>
          <w:szCs w:val="24"/>
        </w:rPr>
        <w:t>Passwd</w:t>
      </w:r>
    </w:p>
    <w:p w14:paraId="4135322E" w14:textId="22FCD3BE" w:rsidR="00951921" w:rsidRDefault="00951921" w:rsidP="009A7163">
      <w:pPr>
        <w:pStyle w:val="ListParagraph"/>
        <w:numPr>
          <w:ilvl w:val="0"/>
          <w:numId w:val="25"/>
        </w:numPr>
        <w:spacing w:line="360" w:lineRule="auto"/>
        <w:rPr>
          <w:rFonts w:ascii="Cambria" w:hAnsi="Cambria"/>
          <w:sz w:val="24"/>
          <w:szCs w:val="24"/>
        </w:rPr>
      </w:pPr>
      <w:r>
        <w:rPr>
          <w:rFonts w:ascii="Cambria" w:hAnsi="Cambria"/>
          <w:sz w:val="24"/>
          <w:szCs w:val="24"/>
        </w:rPr>
        <w:t>Linux man</w:t>
      </w:r>
    </w:p>
    <w:p w14:paraId="5853F3B8" w14:textId="7A284E79" w:rsidR="00951921" w:rsidRDefault="00951921" w:rsidP="00951921">
      <w:pPr>
        <w:spacing w:line="360" w:lineRule="auto"/>
        <w:ind w:left="360"/>
        <w:rPr>
          <w:rFonts w:ascii="Cambria" w:hAnsi="Cambria"/>
          <w:sz w:val="24"/>
          <w:szCs w:val="24"/>
        </w:rPr>
      </w:pPr>
      <w:r>
        <w:rPr>
          <w:rFonts w:ascii="Cambria" w:hAnsi="Cambria"/>
          <w:sz w:val="24"/>
          <w:szCs w:val="24"/>
        </w:rPr>
        <w:t xml:space="preserve">44. Locate </w:t>
      </w:r>
      <w:proofErr w:type="spellStart"/>
      <w:r>
        <w:rPr>
          <w:rFonts w:ascii="Cambria" w:hAnsi="Cambria"/>
          <w:sz w:val="24"/>
          <w:szCs w:val="24"/>
        </w:rPr>
        <w:t>file_name</w:t>
      </w:r>
      <w:proofErr w:type="spellEnd"/>
    </w:p>
    <w:p w14:paraId="77576E1E" w14:textId="2CF6EDC7" w:rsidR="00951921" w:rsidRPr="00951921" w:rsidRDefault="00951921" w:rsidP="00951921">
      <w:pPr>
        <w:spacing w:line="360" w:lineRule="auto"/>
        <w:ind w:left="360"/>
        <w:rPr>
          <w:rFonts w:ascii="Cambria" w:hAnsi="Cambria"/>
          <w:sz w:val="24"/>
          <w:szCs w:val="24"/>
        </w:rPr>
      </w:pPr>
      <w:r>
        <w:rPr>
          <w:rFonts w:ascii="Cambria" w:hAnsi="Cambria"/>
          <w:sz w:val="24"/>
          <w:szCs w:val="24"/>
        </w:rPr>
        <w:t xml:space="preserve">45. </w:t>
      </w:r>
      <w:r w:rsidRPr="00951921">
        <w:rPr>
          <w:rFonts w:ascii="Cambria" w:hAnsi="Cambria"/>
          <w:sz w:val="24"/>
          <w:szCs w:val="24"/>
        </w:rPr>
        <w:t xml:space="preserve">echo command in </w:t>
      </w:r>
      <w:r w:rsidRPr="00951921">
        <w:rPr>
          <w:rFonts w:ascii="Cambria" w:hAnsi="Cambria"/>
          <w:sz w:val="24"/>
          <w:szCs w:val="24"/>
        </w:rPr>
        <w:t>Linux</w:t>
      </w:r>
      <w:r w:rsidRPr="00951921">
        <w:rPr>
          <w:rFonts w:ascii="Cambria" w:hAnsi="Cambria"/>
          <w:sz w:val="24"/>
          <w:szCs w:val="24"/>
        </w:rPr>
        <w:t xml:space="preserve"> </w:t>
      </w:r>
      <w:bookmarkStart w:id="0" w:name="_GoBack"/>
      <w:bookmarkEnd w:id="0"/>
      <w:r w:rsidRPr="00951921">
        <w:rPr>
          <w:rFonts w:ascii="Cambria" w:hAnsi="Cambria"/>
          <w:sz w:val="24"/>
          <w:szCs w:val="24"/>
        </w:rPr>
        <w:t>is used to display line of text/string that are passed as an argument . This is a built in command that is mostly used in shell scripts and batch files to output status text to the screen or a file.</w:t>
      </w:r>
    </w:p>
    <w:sectPr w:rsidR="00951921" w:rsidRPr="00951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2C80604"/>
    <w:multiLevelType w:val="hybridMultilevel"/>
    <w:tmpl w:val="1040C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34D08E9"/>
    <w:multiLevelType w:val="hybridMultilevel"/>
    <w:tmpl w:val="EC341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3"/>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2"/>
  </w:num>
  <w:num w:numId="21">
    <w:abstractNumId w:val="18"/>
  </w:num>
  <w:num w:numId="22">
    <w:abstractNumId w:val="11"/>
  </w:num>
  <w:num w:numId="23">
    <w:abstractNumId w:val="24"/>
  </w:num>
  <w:num w:numId="24">
    <w:abstractNumId w:val="20"/>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M0MjAxMjQ1MzQxMjBT0lEKTi0uzszPAykwrAUAr5wc7ywAAAA="/>
  </w:docVars>
  <w:rsids>
    <w:rsidRoot w:val="00F26AA3"/>
    <w:rsid w:val="00194725"/>
    <w:rsid w:val="003D49D2"/>
    <w:rsid w:val="00645252"/>
    <w:rsid w:val="006D3D74"/>
    <w:rsid w:val="0083569A"/>
    <w:rsid w:val="00951921"/>
    <w:rsid w:val="009A7163"/>
    <w:rsid w:val="00A9204E"/>
    <w:rsid w:val="00F26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5C4EC"/>
  <w15:chartTrackingRefBased/>
  <w15:docId w15:val="{738B63A0-BA78-4C64-BBD8-F2E6E7595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9A71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hushan%20Lenovo\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41</TotalTime>
  <Pages>2</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Lenovo</dc:creator>
  <cp:keywords/>
  <dc:description/>
  <cp:lastModifiedBy>Bhushan Tripathi</cp:lastModifiedBy>
  <cp:revision>2</cp:revision>
  <dcterms:created xsi:type="dcterms:W3CDTF">2020-02-14T02:20:00Z</dcterms:created>
  <dcterms:modified xsi:type="dcterms:W3CDTF">2020-02-14T03:01:00Z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